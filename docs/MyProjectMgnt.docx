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57197354" w:rsidR="001501A9" w:rsidRPr="001501A9" w:rsidRDefault="00C67038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</w:rPr>
                              <w:drawing>
                                <wp:inline distT="0" distB="0" distL="0" distR="0" wp14:anchorId="651205F4" wp14:editId="2CA87EE9">
                                  <wp:extent cx="588645" cy="474345"/>
                                  <wp:effectExtent l="0" t="0" r="1905" b="1905"/>
                                  <wp:docPr id="3" name="Hình ảnh 3" descr="C:\Users\ASUS\AppData\Local\Microsoft\Windows\INetCache\Content.MSO\C605DD61.tm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ASUS\AppData\Local\Microsoft\Windows\INetCache\Content.MSO\C605DD61.tm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864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57197354" w:rsidR="001501A9" w:rsidRPr="001501A9" w:rsidRDefault="00C67038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b/>
                          <w:i/>
                          <w:noProof/>
                          <w:color w:val="C00000"/>
                        </w:rPr>
                        <w:drawing>
                          <wp:inline distT="0" distB="0" distL="0" distR="0" wp14:anchorId="651205F4" wp14:editId="2CA87EE9">
                            <wp:extent cx="588645" cy="474345"/>
                            <wp:effectExtent l="0" t="0" r="1905" b="1905"/>
                            <wp:docPr id="3" name="Hình ảnh 3" descr="C:\Users\ASUS\AppData\Local\Microsoft\Windows\INetCache\Content.MSO\C605DD61.tm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ASUS\AppData\Local\Microsoft\Windows\INetCache\Content.MSO\C605DD61.tm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8645" cy="4743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5D657C8F" w:rsidR="00F34A9B" w:rsidRPr="009A57EC" w:rsidRDefault="00D66CDF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 xml:space="preserve">Web </w:t>
      </w:r>
      <w:proofErr w:type="spellStart"/>
      <w:r>
        <w:rPr>
          <w:rFonts w:cs="Arial"/>
          <w:b/>
          <w:color w:val="951B13"/>
          <w:sz w:val="58"/>
          <w:szCs w:val="48"/>
        </w:rPr>
        <w:t>bán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hàng</w:t>
      </w:r>
      <w:proofErr w:type="spellEnd"/>
    </w:p>
    <w:p w14:paraId="56AB61EB" w14:textId="29FFFCB0" w:rsidR="00F34A9B" w:rsidRPr="009A57EC" w:rsidRDefault="00846F80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Quản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4E52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4E52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4E52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4E52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4E52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4E52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4E52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4E52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4E52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4E52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4E52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này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bài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được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bảo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được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bài,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được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này,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này</w:t>
      </w:r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này</w:t>
      </w:r>
      <w:r w:rsidR="00E24534">
        <w:t xml:space="preserve">. </w:t>
      </w:r>
    </w:p>
    <w:p w14:paraId="1E80A659" w14:textId="0190FB12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này,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được</w:t>
      </w:r>
    </w:p>
    <w:p w14:paraId="446D1F5A" w14:textId="5E5B41A2" w:rsidR="00875549" w:rsidRDefault="00875549" w:rsidP="00C6441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này</w:t>
      </w:r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Strong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C71AF5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này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bài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91B4F2C" w:rsidR="00727431" w:rsidRPr="009A4C41" w:rsidRDefault="00D9680F" w:rsidP="00967197">
            <w:r>
              <w:t>20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19</w:t>
            </w:r>
          </w:p>
        </w:tc>
        <w:tc>
          <w:tcPr>
            <w:tcW w:w="3095" w:type="dxa"/>
          </w:tcPr>
          <w:p w14:paraId="33CC2B2A" w14:textId="00C07AA7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AA0C2F9" w14:textId="6D6F0A58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1</w:t>
            </w:r>
          </w:p>
        </w:tc>
        <w:tc>
          <w:tcPr>
            <w:tcW w:w="1552" w:type="dxa"/>
          </w:tcPr>
          <w:p w14:paraId="4464A6B2" w14:textId="35E93F4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645BC524" w14:textId="7C0B4F8E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EE87793" w:rsidR="00727431" w:rsidRPr="009A4C41" w:rsidRDefault="00D9680F" w:rsidP="00967197">
            <w:r>
              <w:t>21</w:t>
            </w:r>
            <w:r w:rsidR="00727431" w:rsidRPr="009A4C41">
              <w:t>/1</w:t>
            </w:r>
            <w:r>
              <w:t>2</w:t>
            </w:r>
            <w:r w:rsidR="00727431" w:rsidRPr="009A4C41">
              <w:t>/2</w:t>
            </w:r>
            <w:r>
              <w:t>019</w:t>
            </w:r>
          </w:p>
        </w:tc>
        <w:tc>
          <w:tcPr>
            <w:tcW w:w="3095" w:type="dxa"/>
          </w:tcPr>
          <w:p w14:paraId="1833F08E" w14:textId="31C6504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1BA03C5F" w14:textId="2F2BA31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2</w:t>
            </w:r>
          </w:p>
        </w:tc>
        <w:tc>
          <w:tcPr>
            <w:tcW w:w="1552" w:type="dxa"/>
          </w:tcPr>
          <w:p w14:paraId="6D38D89C" w14:textId="5C8F5BA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38DAB92E" w14:textId="5F704122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2E89B447" w:rsidR="00727431" w:rsidRPr="009A4C41" w:rsidRDefault="00D9680F" w:rsidP="00967197">
            <w:r>
              <w:t>24</w:t>
            </w:r>
            <w:r w:rsidR="00727431" w:rsidRPr="009A4C41">
              <w:t>/12/20</w:t>
            </w:r>
            <w:r>
              <w:t>19</w:t>
            </w:r>
          </w:p>
        </w:tc>
        <w:tc>
          <w:tcPr>
            <w:tcW w:w="3095" w:type="dxa"/>
          </w:tcPr>
          <w:p w14:paraId="3969F235" w14:textId="56CBA93F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307DA07D" w14:textId="136F7624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D9680F">
              <w:t>3</w:t>
            </w:r>
          </w:p>
        </w:tc>
        <w:tc>
          <w:tcPr>
            <w:tcW w:w="1552" w:type="dxa"/>
          </w:tcPr>
          <w:p w14:paraId="5E82AEF4" w14:textId="5B45F231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  <w:tc>
          <w:tcPr>
            <w:tcW w:w="1440" w:type="dxa"/>
          </w:tcPr>
          <w:p w14:paraId="567EB4C9" w14:textId="707F9F39" w:rsidR="00727431" w:rsidRPr="009A4C41" w:rsidRDefault="00D9680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126C1196" w:rsidR="00727431" w:rsidRPr="009A4C41" w:rsidRDefault="00AF6036" w:rsidP="00967197">
            <w:r>
              <w:t>25/12/2019</w:t>
            </w:r>
          </w:p>
        </w:tc>
        <w:tc>
          <w:tcPr>
            <w:tcW w:w="3095" w:type="dxa"/>
          </w:tcPr>
          <w:p w14:paraId="7B305CF3" w14:textId="202698F6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148" w:type="dxa"/>
          </w:tcPr>
          <w:p w14:paraId="096ACD1E" w14:textId="7FF7A3BB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614BAEAB" w14:textId="3031BD10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Dũng</w:t>
            </w:r>
          </w:p>
        </w:tc>
        <w:tc>
          <w:tcPr>
            <w:tcW w:w="1440" w:type="dxa"/>
          </w:tcPr>
          <w:p w14:paraId="2F78CDDC" w14:textId="389C15B1" w:rsidR="00727431" w:rsidRPr="009A4C41" w:rsidRDefault="00AF603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Nam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44500D31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4E16EB9D" w14:textId="5687F124" w:rsidR="005A4B90" w:rsidRPr="005A4B90" w:rsidRDefault="005A4B90" w:rsidP="005A4B90">
      <w:r>
        <w:t xml:space="preserve">Website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652B2B25" w:rsidR="00C2490A" w:rsidRDefault="00CC110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8" w:anchor="/plantaskboard?groupId=3bf14154-4a6f-4ee6-ba17-bdea40b11308&amp;planId=ZyeLagBfYkeJG-bZ0n-1SskAC24l" w:history="1">
        <w:r>
          <w:rPr>
            <w:rStyle w:val="Hyperlink"/>
          </w:rPr>
          <w:t>https://tasks.office.com/husteduvn.onmicrosoft.com/en/Home/Planner/#/plantaskboard?groupId=3bf14154-4a6f-4ee6-ba17-bdea40b11308&amp;planId=ZyeLagBfYkeJG-bZ0n-1SskAC24l</w:t>
        </w:r>
      </w:hyperlink>
    </w:p>
    <w:p w14:paraId="126A1A8F" w14:textId="6CFBF184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010C1BDC" w:rsidR="00DA5CCC" w:rsidRDefault="004E52F7" w:rsidP="00587AEE">
      <w:hyperlink r:id="rId19" w:history="1">
        <w:r w:rsidR="00CC110C">
          <w:rPr>
            <w:rStyle w:val="Hyperlink"/>
          </w:rPr>
          <w:t>https://github.com/binh-td/Project_Quantriduan</w:t>
        </w:r>
      </w:hyperlink>
    </w:p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771F5E2" w:rsidR="0058075C" w:rsidRPr="001C04DA" w:rsidRDefault="007C0339" w:rsidP="0058075C">
      <w:pPr>
        <w:rPr>
          <w:i/>
          <w:iCs/>
        </w:rPr>
      </w:pPr>
      <w:proofErr w:type="spellStart"/>
      <w:r>
        <w:rPr>
          <w:i/>
          <w:iCs/>
        </w:rPr>
        <w:t>Trưởng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phòng</w:t>
      </w:r>
      <w:proofErr w:type="spellEnd"/>
      <w:r>
        <w:rPr>
          <w:i/>
          <w:iCs/>
        </w:rPr>
        <w:t xml:space="preserve"> marketing: </w:t>
      </w:r>
      <w:proofErr w:type="spellStart"/>
      <w:r>
        <w:rPr>
          <w:i/>
          <w:iCs/>
        </w:rPr>
        <w:t>Nguyễn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Lâm</w:t>
      </w:r>
      <w:proofErr w:type="spellEnd"/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C23D44C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E811CE">
        <w:rPr>
          <w:i/>
          <w:iCs/>
        </w:rPr>
        <w:t>Trần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Văn</w:t>
      </w:r>
      <w:proofErr w:type="spellEnd"/>
      <w:r w:rsidR="00E811CE">
        <w:rPr>
          <w:i/>
          <w:iCs/>
        </w:rPr>
        <w:t xml:space="preserve"> </w:t>
      </w:r>
      <w:proofErr w:type="spellStart"/>
      <w:r w:rsidR="00E811CE">
        <w:rPr>
          <w:i/>
          <w:iCs/>
        </w:rPr>
        <w:t>Nhật</w:t>
      </w:r>
      <w:proofErr w:type="spellEnd"/>
      <w:r w:rsidR="00E811CE">
        <w:rPr>
          <w:i/>
          <w:iCs/>
        </w:rPr>
        <w:t xml:space="preserve"> Nam</w:t>
      </w:r>
    </w:p>
    <w:p w14:paraId="025AC51D" w14:textId="65E7FF3E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E811CE">
        <w:rPr>
          <w:i/>
          <w:iCs/>
        </w:rPr>
        <w:t>Bình</w:t>
      </w:r>
      <w:proofErr w:type="spellEnd"/>
      <w:r w:rsidR="00E811CE">
        <w:rPr>
          <w:i/>
          <w:iCs/>
        </w:rPr>
        <w:t>, Dũng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6B77F73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EC1562">
        <w:rPr>
          <w:i/>
          <w:iCs/>
        </w:rPr>
        <w:t>Nam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</w:t>
      </w:r>
      <w:r w:rsidR="00C168BE">
        <w:rPr>
          <w:i/>
          <w:iCs/>
        </w:rPr>
        <w:t>ầ</w:t>
      </w:r>
      <w:r w:rsidR="00960F1C" w:rsidRPr="001C04DA">
        <w:rPr>
          <w:i/>
          <w:iCs/>
        </w:rPr>
        <w:t>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r w:rsidR="00672764">
        <w:rPr>
          <w:i/>
          <w:iCs/>
        </w:rPr>
        <w:t xml:space="preserve">to, </w:t>
      </w:r>
      <w:proofErr w:type="spellStart"/>
      <w:r w:rsidR="00672764">
        <w:rPr>
          <w:i/>
          <w:iCs/>
        </w:rPr>
        <w:t>gọn</w:t>
      </w:r>
      <w:proofErr w:type="spellEnd"/>
    </w:p>
    <w:p w14:paraId="5C24C552" w14:textId="13827F26" w:rsidR="00960F1C" w:rsidRPr="001C04DA" w:rsidRDefault="00EC1562" w:rsidP="00A17A47">
      <w:pPr>
        <w:rPr>
          <w:i/>
          <w:iCs/>
        </w:rPr>
      </w:pPr>
      <w:r>
        <w:rPr>
          <w:i/>
          <w:iCs/>
        </w:rPr>
        <w:t>Dũng</w:t>
      </w:r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36117A22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400305">
        <w:rPr>
          <w:i/>
          <w:iCs/>
        </w:rPr>
        <w:t>Bình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2B5DE41B" w:rsidR="00344D7B" w:rsidRDefault="00344D7B" w:rsidP="00A9178E">
      <w:pPr>
        <w:pStyle w:val="Heading2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0D2D6649" w14:textId="09141E27" w:rsidR="00947316" w:rsidRDefault="00947316" w:rsidP="00A9178E">
      <w:pPr>
        <w:pStyle w:val="Heading2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7188314F" w14:textId="6CABACFC" w:rsidR="00947316" w:rsidRDefault="00947316" w:rsidP="00A9178E">
      <w:pPr>
        <w:pStyle w:val="Heading2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51906836" w14:textId="543D8E3B" w:rsidR="00802E21" w:rsidRDefault="00802E21" w:rsidP="00F16A81">
      <w:pPr>
        <w:pStyle w:val="Heading1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E31DB9">
      <w:pPr>
        <w:pStyle w:val="Heading2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F6493A6" w:rsidR="00451DC3" w:rsidRDefault="00C168BE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Recommend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</w:p>
    <w:p w14:paraId="608E55E2" w14:textId="5AE69FC0" w:rsidR="00C168BE" w:rsidRDefault="0043017B" w:rsidP="00C168B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Cập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nhật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phim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nhanh</w:t>
      </w:r>
      <w:proofErr w:type="spellEnd"/>
      <w:r>
        <w:rPr>
          <w:i/>
          <w:iCs/>
        </w:rPr>
        <w:t xml:space="preserve"> </w:t>
      </w:r>
    </w:p>
    <w:p w14:paraId="5C8B7E3C" w14:textId="383C21ED" w:rsidR="0076405C" w:rsidRDefault="0076405C" w:rsidP="00C168BE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Loại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bỏ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quảng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Premium </w:t>
      </w:r>
    </w:p>
    <w:p w14:paraId="75EE565D" w14:textId="5B578CF8" w:rsidR="006C54AD" w:rsidRDefault="006C54AD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Like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nick Facebook</w:t>
      </w:r>
    </w:p>
    <w:p w14:paraId="48C7FD14" w14:textId="1D1E96E0" w:rsidR="006C54AD" w:rsidRDefault="00AC679C" w:rsidP="00C168BE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Comment </w:t>
      </w:r>
      <w:proofErr w:type="spellStart"/>
      <w:r>
        <w:rPr>
          <w:i/>
          <w:iCs/>
        </w:rPr>
        <w:t>bằng</w:t>
      </w:r>
      <w:proofErr w:type="spellEnd"/>
      <w:r>
        <w:rPr>
          <w:i/>
          <w:iCs/>
        </w:rPr>
        <w:t xml:space="preserve"> nick Facebook</w:t>
      </w:r>
    </w:p>
    <w:p w14:paraId="7BAAB606" w14:textId="77777777" w:rsidR="00B34199" w:rsidRDefault="00B34199" w:rsidP="00B34199">
      <w:pPr>
        <w:pStyle w:val="Heading2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9" w:name="_Toc2566039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5A6159F9" w:rsidR="00D65A38" w:rsidRPr="00DA1842" w:rsidRDefault="00DA1842" w:rsidP="00DA1842">
      <w:pPr>
        <w:pStyle w:val="ListParagraph"/>
        <w:numPr>
          <w:ilvl w:val="0"/>
          <w:numId w:val="41"/>
        </w:numPr>
        <w:rPr>
          <w:i/>
        </w:rPr>
      </w:pP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code :</w:t>
      </w:r>
      <w:proofErr w:type="gramEnd"/>
      <w:r>
        <w:rPr>
          <w:i/>
        </w:rPr>
        <w:t xml:space="preserve"> </w:t>
      </w:r>
      <w:r w:rsidR="005B0B44">
        <w:rPr>
          <w:i/>
        </w:rPr>
        <w:t>5000</w:t>
      </w:r>
      <w:bookmarkStart w:id="20" w:name="_GoBack"/>
      <w:bookmarkEnd w:id="20"/>
      <w:r>
        <w:rPr>
          <w:i/>
        </w:rPr>
        <w:t xml:space="preserve"> 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7262EE3" w14:textId="067E206D" w:rsidR="00667DD5" w:rsidRDefault="003A3FFF" w:rsidP="00A86993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</w:t>
      </w:r>
      <w:r w:rsidR="00667DD5">
        <w:t>:</w:t>
      </w:r>
      <w:r w:rsidR="00A86993">
        <w:t>Trả</w:t>
      </w:r>
      <w:proofErr w:type="spellEnd"/>
      <w:proofErr w:type="gramEnd"/>
      <w:r w:rsidR="00A86993">
        <w:t xml:space="preserve"> </w:t>
      </w:r>
      <w:proofErr w:type="spellStart"/>
      <w:r w:rsidR="00A86993">
        <w:t>thêm</w:t>
      </w:r>
      <w:proofErr w:type="spellEnd"/>
      <w:r w:rsidR="00A86993">
        <w:t xml:space="preserve"> </w:t>
      </w:r>
      <w:proofErr w:type="spellStart"/>
      <w:r w:rsidR="00A86993">
        <w:t>tiền</w:t>
      </w:r>
      <w:proofErr w:type="spellEnd"/>
      <w:r w:rsidR="00A86993">
        <w:t xml:space="preserve"> </w:t>
      </w:r>
      <w:proofErr w:type="spellStart"/>
      <w:r w:rsidR="00A86993">
        <w:t>hộ</w:t>
      </w:r>
      <w:proofErr w:type="spellEnd"/>
      <w:r w:rsidR="00A86993">
        <w:t xml:space="preserve"> </w:t>
      </w:r>
      <w:proofErr w:type="spellStart"/>
      <w:r w:rsidR="00A86993">
        <w:t>em</w:t>
      </w:r>
      <w:proofErr w:type="spellEnd"/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này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được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này </w:t>
      </w:r>
      <w:proofErr w:type="spellStart"/>
      <w:r w:rsidR="00DB2EB7">
        <w:t>đấy</w:t>
      </w:r>
      <w:proofErr w:type="spellEnd"/>
      <w:r>
        <w:t>”.</w:t>
      </w:r>
    </w:p>
    <w:p w14:paraId="2BF454A1" w14:textId="45AAD24C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Dùng</w:t>
      </w:r>
      <w:proofErr w:type="spellEnd"/>
      <w:proofErr w:type="gramEnd"/>
      <w:r w:rsidR="00536054">
        <w:t xml:space="preserve"> 7 </w:t>
      </w:r>
      <w:proofErr w:type="spellStart"/>
      <w:r w:rsidR="00536054">
        <w:t>hộ</w:t>
      </w:r>
      <w:proofErr w:type="spellEnd"/>
      <w:r w:rsidR="00536054">
        <w:t xml:space="preserve"> </w:t>
      </w:r>
      <w:proofErr w:type="spellStart"/>
      <w:r w:rsidR="00536054">
        <w:t>em</w:t>
      </w:r>
      <w:proofErr w:type="spellEnd"/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này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này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CC55429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thế </w:t>
      </w:r>
      <w:proofErr w:type="spellStart"/>
      <w:proofErr w:type="gramStart"/>
      <w:r>
        <w:t>nào:</w:t>
      </w:r>
      <w:r w:rsidR="00536054">
        <w:t>Không</w:t>
      </w:r>
      <w:proofErr w:type="gramEnd"/>
      <w:r w:rsidR="00536054">
        <w:t>,Có</w:t>
      </w:r>
      <w:proofErr w:type="spellEnd"/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5349579D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  <w:r w:rsidR="00070B67">
        <w:t xml:space="preserve"> 10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được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B67D7" w14:textId="77777777" w:rsidR="004E52F7" w:rsidRDefault="004E52F7">
      <w:r>
        <w:separator/>
      </w:r>
    </w:p>
    <w:p w14:paraId="5E8B5767" w14:textId="77777777" w:rsidR="004E52F7" w:rsidRDefault="004E52F7"/>
  </w:endnote>
  <w:endnote w:type="continuationSeparator" w:id="0">
    <w:p w14:paraId="2F5915A9" w14:textId="77777777" w:rsidR="004E52F7" w:rsidRDefault="004E52F7">
      <w:r>
        <w:continuationSeparator/>
      </w:r>
    </w:p>
    <w:p w14:paraId="07A0C6BF" w14:textId="77777777" w:rsidR="004E52F7" w:rsidRDefault="004E52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F036849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7C0339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917BABF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7C0339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066DC" w14:textId="77777777" w:rsidR="004E52F7" w:rsidRDefault="004E52F7">
      <w:r>
        <w:separator/>
      </w:r>
    </w:p>
    <w:p w14:paraId="4886D2A6" w14:textId="77777777" w:rsidR="004E52F7" w:rsidRDefault="004E52F7"/>
  </w:footnote>
  <w:footnote w:type="continuationSeparator" w:id="0">
    <w:p w14:paraId="3A47D11D" w14:textId="77777777" w:rsidR="004E52F7" w:rsidRDefault="004E52F7">
      <w:r>
        <w:continuationSeparator/>
      </w:r>
    </w:p>
    <w:p w14:paraId="702E1F12" w14:textId="77777777" w:rsidR="004E52F7" w:rsidRDefault="004E52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837EEF"/>
    <w:multiLevelType w:val="hybridMultilevel"/>
    <w:tmpl w:val="BD2CE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EDE"/>
    <w:multiLevelType w:val="hybridMultilevel"/>
    <w:tmpl w:val="E014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40"/>
  </w:num>
  <w:num w:numId="21">
    <w:abstractNumId w:val="39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5"/>
  </w:num>
  <w:num w:numId="28">
    <w:abstractNumId w:val="29"/>
  </w:num>
  <w:num w:numId="29">
    <w:abstractNumId w:val="20"/>
  </w:num>
  <w:num w:numId="30">
    <w:abstractNumId w:val="18"/>
  </w:num>
  <w:num w:numId="31">
    <w:abstractNumId w:val="34"/>
  </w:num>
  <w:num w:numId="32">
    <w:abstractNumId w:val="27"/>
  </w:num>
  <w:num w:numId="33">
    <w:abstractNumId w:val="30"/>
  </w:num>
  <w:num w:numId="34">
    <w:abstractNumId w:val="26"/>
  </w:num>
  <w:num w:numId="35">
    <w:abstractNumId w:val="33"/>
  </w:num>
  <w:num w:numId="36">
    <w:abstractNumId w:val="31"/>
  </w:num>
  <w:num w:numId="37">
    <w:abstractNumId w:val="36"/>
  </w:num>
  <w:num w:numId="38">
    <w:abstractNumId w:val="25"/>
  </w:num>
  <w:num w:numId="39">
    <w:abstractNumId w:val="38"/>
  </w:num>
  <w:num w:numId="40">
    <w:abstractNumId w:val="37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0B67"/>
    <w:rsid w:val="00072CD7"/>
    <w:rsid w:val="000800BD"/>
    <w:rsid w:val="00081ADE"/>
    <w:rsid w:val="0008695B"/>
    <w:rsid w:val="00095542"/>
    <w:rsid w:val="00095D3E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28FA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0305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017B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E52F7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054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A4B90"/>
    <w:rsid w:val="005B0B4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2764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C54AD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405C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0339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6F80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3A22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6993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679C"/>
    <w:rsid w:val="00AC79F2"/>
    <w:rsid w:val="00AC7F66"/>
    <w:rsid w:val="00AD13E4"/>
    <w:rsid w:val="00AD72E3"/>
    <w:rsid w:val="00AE0415"/>
    <w:rsid w:val="00AE641A"/>
    <w:rsid w:val="00AF6036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693A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0CF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8BE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67038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10C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07D8"/>
    <w:rsid w:val="00D650B4"/>
    <w:rsid w:val="00D65A38"/>
    <w:rsid w:val="00D6697D"/>
    <w:rsid w:val="00D66CDF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680F"/>
    <w:rsid w:val="00D97D6C"/>
    <w:rsid w:val="00DA062F"/>
    <w:rsid w:val="00DA0A61"/>
    <w:rsid w:val="00DA0C78"/>
    <w:rsid w:val="00DA17CA"/>
    <w:rsid w:val="00DA1842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11CE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1562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yperlink" Target="https://tasks.office.com/husteduvn.onmicrosoft.com/en/Home/Planner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hyperlink" Target="https://github.com/binh-td/Project_Quantridua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E743A-BA2D-4C42-87FF-3CADD840B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1328</Words>
  <Characters>7576</Characters>
  <Application>Microsoft Office Word</Application>
  <DocSecurity>0</DocSecurity>
  <Lines>63</Lines>
  <Paragraphs>17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8887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Bee Dũng</cp:lastModifiedBy>
  <cp:revision>266</cp:revision>
  <cp:lastPrinted>2008-03-13T11:02:00Z</cp:lastPrinted>
  <dcterms:created xsi:type="dcterms:W3CDTF">2018-10-22T04:18:00Z</dcterms:created>
  <dcterms:modified xsi:type="dcterms:W3CDTF">2019-12-24T19:01:00Z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